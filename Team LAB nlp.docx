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5718E7" w:rsidP="004E1AED">
      <w:pPr>
        <w:pStyle w:val="Title"/>
      </w:pPr>
      <w:r>
        <w:t>Team LAB nlp. Twitter mi</w:t>
      </w:r>
      <w:r w:rsidR="006F3B5F">
        <w:t>ning</w:t>
      </w:r>
    </w:p>
    <w:p w:rsidR="00194DF6" w:rsidRDefault="006F3B5F">
      <w:pPr>
        <w:pStyle w:val="Heading1"/>
      </w:pPr>
      <w:r>
        <w:t>Progress report</w:t>
      </w:r>
    </w:p>
    <w:p w:rsidR="004E1AED" w:rsidRDefault="006F3B5F" w:rsidP="006F3B5F">
      <w:r>
        <w:br/>
      </w:r>
      <w:r w:rsidRPr="00FB1782">
        <w:rPr>
          <w:b/>
        </w:rPr>
        <w:t xml:space="preserve">Emotion Analysis: </w:t>
      </w:r>
      <w:r w:rsidR="00CA2A17">
        <w:t>Looking into ways people express their emotion using text</w:t>
      </w:r>
      <w:bookmarkStart w:id="0" w:name="_GoBack"/>
      <w:bookmarkEnd w:id="0"/>
    </w:p>
    <w:p w:rsidR="00CA2A17" w:rsidRDefault="00CA2A17" w:rsidP="006F3B5F">
      <w:r>
        <w:t xml:space="preserve">Seed words for each emotion category e.g. </w:t>
      </w:r>
      <w:r w:rsidR="00947ADF">
        <w:t>happy, enjoy, pleased are seed words for happy. Afraid, scared, panic for fear category.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5"/>
      </w:tblGrid>
      <w:tr w:rsidR="00947ADF" w:rsidRPr="00947ADF" w:rsidTr="00947ADF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ADF" w:rsidRPr="00947ADF" w:rsidRDefault="00947ADF" w:rsidP="00947A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I have to look at life in her perspective, and it would break anyone’s heart.</w:t>
            </w:r>
            <w:r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 xml:space="preserve">  </w:t>
            </w:r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(</w:t>
            </w:r>
            <w:r w:rsidRPr="00947ADF">
              <w:rPr>
                <w:rFonts w:ascii="Times-Italic" w:eastAsia="Times New Roman" w:hAnsi="Times-Italic" w:cs="Times New Roman"/>
                <w:i/>
                <w:iCs/>
                <w:color w:val="231F20"/>
                <w:sz w:val="20"/>
                <w:szCs w:val="20"/>
                <w:lang w:eastAsia="en-US"/>
              </w:rPr>
              <w:t>sadness, high</w:t>
            </w:r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)</w:t>
            </w:r>
          </w:p>
        </w:tc>
      </w:tr>
      <w:tr w:rsidR="00947ADF" w:rsidRPr="00947ADF" w:rsidTr="00947ADF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ADF" w:rsidRPr="00947ADF" w:rsidRDefault="00947ADF" w:rsidP="00947A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 xml:space="preserve">We stayed in a tiny mountain village called </w:t>
            </w:r>
            <w:proofErr w:type="spellStart"/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Droushia</w:t>
            </w:r>
            <w:proofErr w:type="spellEnd"/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, and these people brought</w:t>
            </w:r>
            <w:r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 xml:space="preserve"> </w:t>
            </w:r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hospitality to incredible new heights. (</w:t>
            </w:r>
            <w:r w:rsidRPr="00947ADF">
              <w:rPr>
                <w:rFonts w:ascii="Times-Italic" w:eastAsia="Times New Roman" w:hAnsi="Times-Italic" w:cs="Times New Roman"/>
                <w:i/>
                <w:iCs/>
                <w:color w:val="231F20"/>
                <w:sz w:val="20"/>
                <w:szCs w:val="20"/>
                <w:lang w:eastAsia="en-US"/>
              </w:rPr>
              <w:t>surprise, medium</w:t>
            </w:r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)</w:t>
            </w:r>
          </w:p>
        </w:tc>
      </w:tr>
      <w:tr w:rsidR="00947ADF" w:rsidRPr="00947ADF" w:rsidTr="00947ADF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ADF" w:rsidRPr="00947ADF" w:rsidRDefault="00947ADF" w:rsidP="00947A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But the rest of it came across as a really angry, drunken rant. (</w:t>
            </w:r>
            <w:r w:rsidRPr="00947ADF">
              <w:rPr>
                <w:rFonts w:ascii="Times-Italic" w:eastAsia="Times New Roman" w:hAnsi="Times-Italic" w:cs="Times New Roman"/>
                <w:i/>
                <w:iCs/>
                <w:color w:val="231F20"/>
                <w:sz w:val="20"/>
                <w:szCs w:val="20"/>
                <w:lang w:eastAsia="en-US"/>
              </w:rPr>
              <w:t>anger, high</w:t>
            </w:r>
            <w:r w:rsidRPr="00947ADF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)</w:t>
            </w:r>
          </w:p>
        </w:tc>
      </w:tr>
    </w:tbl>
    <w:p w:rsidR="00947ADF" w:rsidRDefault="00947ADF" w:rsidP="006F3B5F">
      <w:r w:rsidRPr="00947ADF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>
        <w:t>Annotation via 4 judges in order to avoid biasness which annotated the text using sample sentences</w:t>
      </w:r>
    </w:p>
    <w:p w:rsidR="00947ADF" w:rsidRDefault="00947ADF" w:rsidP="006F3B5F">
      <w:r>
        <w:t xml:space="preserve">Ekman 6 basic emotions other than mixed and no emotion </w:t>
      </w:r>
    </w:p>
    <w:p w:rsidR="00947ADF" w:rsidRDefault="00947ADF" w:rsidP="006F3B5F">
      <w:pPr>
        <w:rPr>
          <w:rStyle w:val="fontstyle01"/>
        </w:rPr>
      </w:pPr>
      <w:r>
        <w:rPr>
          <w:rStyle w:val="fontstyle01"/>
        </w:rPr>
        <w:t xml:space="preserve">I </w:t>
      </w:r>
      <w:r w:rsidRPr="00947ADF">
        <w:rPr>
          <w:rStyle w:val="fontstyle01"/>
          <w:u w:val="single"/>
        </w:rPr>
        <w:t>felt bored</w:t>
      </w:r>
      <w:r>
        <w:rPr>
          <w:rStyle w:val="fontstyle01"/>
        </w:rPr>
        <w:t xml:space="preserve"> and wanted to leave at intermission, but my wife was </w:t>
      </w:r>
      <w:r w:rsidRPr="00947ADF">
        <w:rPr>
          <w:rStyle w:val="fontstyle01"/>
          <w:u w:val="single"/>
        </w:rPr>
        <w:t>really enjoying</w:t>
      </w:r>
      <w:r>
        <w:rPr>
          <w:rStyle w:val="fontstyle01"/>
        </w:rPr>
        <w:t xml:space="preserve"> it, so we stayed (mixed emotion)</w:t>
      </w:r>
    </w:p>
    <w:p w:rsidR="00947ADF" w:rsidRDefault="00841950" w:rsidP="00841950">
      <w:pPr>
        <w:rPr>
          <w:rStyle w:val="fontstyle01"/>
          <w:rFonts w:asciiTheme="majorHAnsi" w:hAnsiTheme="majorHAnsi"/>
        </w:rPr>
      </w:pPr>
      <w:r w:rsidRPr="00841950">
        <w:rPr>
          <w:rStyle w:val="fontstyle01"/>
          <w:rFonts w:asciiTheme="majorHAnsi" w:hAnsiTheme="majorHAnsi"/>
        </w:rPr>
        <w:t>Identify features that distinct</w:t>
      </w:r>
      <w:r>
        <w:rPr>
          <w:rStyle w:val="fontstyle01"/>
          <w:rFonts w:asciiTheme="majorHAnsi" w:hAnsiTheme="majorHAnsi"/>
        </w:rPr>
        <w:t>ly categorize emotional sentences in text and are not likely to be found in non-emotional sentences. (</w:t>
      </w:r>
      <w:r w:rsidR="00FB1782">
        <w:rPr>
          <w:rStyle w:val="fontstyle01"/>
          <w:rFonts w:asciiTheme="majorHAnsi" w:hAnsiTheme="majorHAnsi"/>
        </w:rPr>
        <w:t>Emotion</w:t>
      </w:r>
      <w:r>
        <w:rPr>
          <w:rStyle w:val="fontstyle01"/>
          <w:rFonts w:asciiTheme="majorHAnsi" w:hAnsiTheme="majorHAnsi"/>
        </w:rPr>
        <w:t xml:space="preserve"> words). For recognition of emotion words lexical resources of General inquirer/</w:t>
      </w:r>
      <w:proofErr w:type="spellStart"/>
      <w:r>
        <w:rPr>
          <w:rStyle w:val="fontstyle01"/>
          <w:rFonts w:asciiTheme="majorHAnsi" w:hAnsiTheme="majorHAnsi"/>
        </w:rPr>
        <w:t>WordNet</w:t>
      </w:r>
      <w:proofErr w:type="spellEnd"/>
      <w:r>
        <w:rPr>
          <w:rStyle w:val="fontstyle01"/>
          <w:rFonts w:asciiTheme="majorHAnsi" w:hAnsiTheme="majorHAnsi"/>
        </w:rPr>
        <w:t xml:space="preserve"> were used.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890"/>
        <w:gridCol w:w="2505"/>
      </w:tblGrid>
      <w:tr w:rsidR="00B4137E" w:rsidRPr="00B4137E" w:rsidTr="00B4137E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7E" w:rsidRPr="00B4137E" w:rsidRDefault="00B4137E" w:rsidP="00B4137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 xml:space="preserve">GI Features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7E" w:rsidRPr="00B4137E" w:rsidRDefault="00B4137E" w:rsidP="00B4137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 xml:space="preserve">WN-Affect Features 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7E" w:rsidRPr="00B4137E" w:rsidRDefault="00B4137E" w:rsidP="00B4137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Other Features</w:t>
            </w:r>
          </w:p>
        </w:tc>
      </w:tr>
      <w:tr w:rsidR="00B4137E" w:rsidRPr="00B4137E" w:rsidTr="00B4137E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7E" w:rsidRPr="00B4137E" w:rsidRDefault="00B4137E" w:rsidP="00B4137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Emotion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Positive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Negative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Interjection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Pleasure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Pain words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7E" w:rsidRPr="00B4137E" w:rsidRDefault="00B4137E" w:rsidP="00B4137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Happiness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Sadness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Anger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Disgust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Surprise words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Fear words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37E" w:rsidRPr="00B4137E" w:rsidRDefault="00B4137E" w:rsidP="00B4137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t>Emoticons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Exclamation (“!”) and</w:t>
            </w:r>
            <w:r w:rsidRPr="00B4137E">
              <w:rPr>
                <w:rFonts w:ascii="Times-Roman" w:eastAsia="Times New Roman" w:hAnsi="Times-Roman" w:cs="Times New Roman"/>
                <w:color w:val="231F20"/>
                <w:sz w:val="20"/>
                <w:szCs w:val="20"/>
                <w:lang w:eastAsia="en-US"/>
              </w:rPr>
              <w:br/>
              <w:t>question (“?”) marks</w:t>
            </w:r>
          </w:p>
        </w:tc>
      </w:tr>
    </w:tbl>
    <w:p w:rsidR="00AE4400" w:rsidRDefault="00B4137E" w:rsidP="00841950">
      <w:pPr>
        <w:rPr>
          <w:rStyle w:val="fontstyle01"/>
          <w:rFonts w:asciiTheme="majorHAnsi" w:hAnsiTheme="majorHAnsi"/>
          <w:b/>
          <w:sz w:val="24"/>
        </w:rPr>
      </w:pPr>
      <w:r w:rsidRPr="00B4137E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="00AE4400">
        <w:rPr>
          <w:rStyle w:val="fontstyle01"/>
          <w:rFonts w:asciiTheme="majorHAnsi" w:hAnsiTheme="majorHAnsi"/>
          <w:b/>
          <w:sz w:val="24"/>
        </w:rPr>
        <w:t xml:space="preserve">Emotion extraction in Twitter: </w:t>
      </w:r>
    </w:p>
    <w:p w:rsidR="0071214A" w:rsidRDefault="00AE4400" w:rsidP="00BA0365">
      <w:pPr>
        <w:rPr>
          <w:rFonts w:ascii="Verdana" w:hAnsi="Verdana"/>
          <w:color w:val="222222"/>
          <w:sz w:val="18"/>
          <w:szCs w:val="18"/>
        </w:rPr>
      </w:pPr>
      <w:r>
        <w:rPr>
          <w:rStyle w:val="fontstyle01"/>
          <w:rFonts w:asciiTheme="majorHAnsi" w:hAnsiTheme="majorHAnsi"/>
          <w:sz w:val="24"/>
        </w:rPr>
        <w:t xml:space="preserve">Given the dataset as </w:t>
      </w:r>
      <w:proofErr w:type="spellStart"/>
      <w:r>
        <w:rPr>
          <w:rStyle w:val="fontstyle01"/>
          <w:rFonts w:asciiTheme="majorHAnsi" w:hAnsiTheme="majorHAnsi"/>
          <w:sz w:val="24"/>
        </w:rPr>
        <w:t>dev</w:t>
      </w:r>
      <w:proofErr w:type="spellEnd"/>
      <w:r>
        <w:rPr>
          <w:rStyle w:val="fontstyle01"/>
          <w:rFonts w:asciiTheme="majorHAnsi" w:hAnsiTheme="majorHAnsi"/>
          <w:sz w:val="24"/>
        </w:rPr>
        <w:t xml:space="preserve"> (gold) standard of individual records comprising emotion, language, date &amp; time, tweet-id, tweet, latitude-longitude, state, country</w:t>
      </w:r>
      <w:r>
        <w:rPr>
          <w:rStyle w:val="fontstyle01"/>
          <w:rFonts w:asciiTheme="majorHAnsi" w:hAnsiTheme="majorHAnsi"/>
          <w:b/>
          <w:sz w:val="24"/>
        </w:rPr>
        <w:t xml:space="preserve">. </w:t>
      </w:r>
      <w:r>
        <w:rPr>
          <w:rStyle w:val="fontstyle01"/>
          <w:rFonts w:asciiTheme="majorHAnsi" w:hAnsiTheme="majorHAnsi"/>
          <w:b/>
          <w:sz w:val="24"/>
        </w:rPr>
        <w:br/>
      </w:r>
      <w:r>
        <w:rPr>
          <w:rStyle w:val="fontstyle01"/>
          <w:rFonts w:asciiTheme="majorHAnsi" w:hAnsiTheme="majorHAnsi"/>
          <w:sz w:val="24"/>
        </w:rPr>
        <w:t xml:space="preserve">Dataset </w:t>
      </w:r>
      <w:proofErr w:type="spellStart"/>
      <w:r>
        <w:rPr>
          <w:rStyle w:val="fontstyle01"/>
          <w:rFonts w:asciiTheme="majorHAnsi" w:hAnsiTheme="majorHAnsi"/>
          <w:sz w:val="24"/>
        </w:rPr>
        <w:t>dev</w:t>
      </w:r>
      <w:proofErr w:type="spellEnd"/>
      <w:r>
        <w:rPr>
          <w:rStyle w:val="fontstyle01"/>
          <w:rFonts w:asciiTheme="majorHAnsi" w:hAnsiTheme="majorHAnsi"/>
          <w:sz w:val="24"/>
        </w:rPr>
        <w:t xml:space="preserve">-predicted (predicted) contains </w:t>
      </w:r>
      <w:r w:rsidR="00F22E7E">
        <w:rPr>
          <w:rStyle w:val="fontstyle01"/>
          <w:rFonts w:asciiTheme="majorHAnsi" w:hAnsiTheme="majorHAnsi"/>
          <w:sz w:val="24"/>
        </w:rPr>
        <w:t xml:space="preserve">emotions that are presumably classified by model, against every tweet in </w:t>
      </w:r>
      <w:proofErr w:type="spellStart"/>
      <w:r w:rsidR="00F22E7E">
        <w:rPr>
          <w:rStyle w:val="fontstyle01"/>
          <w:rFonts w:asciiTheme="majorHAnsi" w:hAnsiTheme="majorHAnsi"/>
          <w:sz w:val="24"/>
        </w:rPr>
        <w:t>dev</w:t>
      </w:r>
      <w:proofErr w:type="spellEnd"/>
      <w:r w:rsidR="00F22E7E">
        <w:rPr>
          <w:rStyle w:val="fontstyle01"/>
          <w:rFonts w:asciiTheme="majorHAnsi" w:hAnsiTheme="majorHAnsi"/>
          <w:sz w:val="24"/>
        </w:rPr>
        <w:t xml:space="preserve"> (gold) dataset in single line.</w:t>
      </w:r>
      <w:r w:rsidR="00F22E7E">
        <w:rPr>
          <w:rStyle w:val="fontstyle01"/>
          <w:rFonts w:asciiTheme="majorHAnsi" w:hAnsiTheme="majorHAnsi"/>
          <w:sz w:val="24"/>
        </w:rPr>
        <w:br/>
      </w:r>
      <w:r w:rsidR="0071214A">
        <w:t xml:space="preserve">Analyzing the corpus, we observed 8 different emotion in </w:t>
      </w:r>
      <w:r w:rsidR="00BA0365">
        <w:t xml:space="preserve">dev.csv (gold) </w:t>
      </w:r>
      <w:r w:rsidR="0071214A">
        <w:t>corpus with distribution of</w:t>
      </w:r>
      <w:proofErr w:type="gramStart"/>
      <w:r w:rsidR="0071214A">
        <w:t>:</w:t>
      </w:r>
      <w:proofErr w:type="gramEnd"/>
      <w:r w:rsidR="00462DB5">
        <w:br/>
      </w:r>
      <w:r w:rsidR="0071214A">
        <w:rPr>
          <w:b/>
          <w:bCs/>
          <w:color w:val="000000"/>
          <w:shd w:val="clear" w:color="auto" w:fill="FFFFFF"/>
        </w:rPr>
        <w:t xml:space="preserve">cat dev.csv | </w:t>
      </w:r>
      <w:proofErr w:type="spellStart"/>
      <w:r w:rsidR="0071214A">
        <w:rPr>
          <w:b/>
          <w:bCs/>
          <w:color w:val="000000"/>
          <w:shd w:val="clear" w:color="auto" w:fill="FFFFFF"/>
        </w:rPr>
        <w:t>awk</w:t>
      </w:r>
      <w:proofErr w:type="spellEnd"/>
      <w:r w:rsidR="0071214A">
        <w:rPr>
          <w:b/>
          <w:bCs/>
          <w:color w:val="000000"/>
          <w:shd w:val="clear" w:color="auto" w:fill="FFFFFF"/>
        </w:rPr>
        <w:t xml:space="preserve"> '$1 {print $1}' | sort | </w:t>
      </w:r>
      <w:proofErr w:type="spellStart"/>
      <w:r w:rsidR="0071214A">
        <w:rPr>
          <w:b/>
          <w:bCs/>
          <w:color w:val="000000"/>
          <w:shd w:val="clear" w:color="auto" w:fill="FFFFFF"/>
        </w:rPr>
        <w:t>uniq</w:t>
      </w:r>
      <w:proofErr w:type="spellEnd"/>
      <w:r w:rsidR="0071214A">
        <w:rPr>
          <w:b/>
          <w:bCs/>
          <w:color w:val="000000"/>
          <w:shd w:val="clear" w:color="auto" w:fill="FFFFFF"/>
        </w:rPr>
        <w:t xml:space="preserve"> -c</w:t>
      </w:r>
      <w:r w:rsidR="0071214A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031"/>
        <w:gridCol w:w="1025"/>
        <w:gridCol w:w="1027"/>
        <w:gridCol w:w="1025"/>
        <w:gridCol w:w="1035"/>
        <w:gridCol w:w="1032"/>
        <w:gridCol w:w="1022"/>
        <w:gridCol w:w="1026"/>
      </w:tblGrid>
      <w:tr w:rsidR="0071214A" w:rsidTr="0071214A">
        <w:tc>
          <w:tcPr>
            <w:tcW w:w="1038" w:type="dxa"/>
          </w:tcPr>
          <w:p w:rsidR="0071214A" w:rsidRPr="0071214A" w:rsidRDefault="0071214A" w:rsidP="0071214A">
            <w:pPr>
              <w:rPr>
                <w:b/>
              </w:rPr>
            </w:pPr>
            <w:r w:rsidRPr="0071214A">
              <w:rPr>
                <w:b/>
              </w:rPr>
              <w:t>Emotions</w:t>
            </w:r>
          </w:p>
        </w:tc>
        <w:tc>
          <w:tcPr>
            <w:tcW w:w="1039" w:type="dxa"/>
          </w:tcPr>
          <w:p w:rsidR="0071214A" w:rsidRDefault="0071214A" w:rsidP="0071214A">
            <w:r>
              <w:t>Happy</w:t>
            </w:r>
          </w:p>
        </w:tc>
        <w:tc>
          <w:tcPr>
            <w:tcW w:w="1039" w:type="dxa"/>
          </w:tcPr>
          <w:p w:rsidR="0071214A" w:rsidRDefault="0071214A" w:rsidP="0071214A">
            <w:r>
              <w:t>Sad</w:t>
            </w:r>
          </w:p>
        </w:tc>
        <w:tc>
          <w:tcPr>
            <w:tcW w:w="1039" w:type="dxa"/>
          </w:tcPr>
          <w:p w:rsidR="0071214A" w:rsidRDefault="0071214A" w:rsidP="0071214A">
            <w:r>
              <w:t>Anger</w:t>
            </w:r>
          </w:p>
        </w:tc>
        <w:tc>
          <w:tcPr>
            <w:tcW w:w="1039" w:type="dxa"/>
          </w:tcPr>
          <w:p w:rsidR="0071214A" w:rsidRDefault="0071214A" w:rsidP="0071214A">
            <w:r>
              <w:t>Fear</w:t>
            </w:r>
          </w:p>
        </w:tc>
        <w:tc>
          <w:tcPr>
            <w:tcW w:w="1039" w:type="dxa"/>
          </w:tcPr>
          <w:p w:rsidR="0071214A" w:rsidRDefault="0071214A" w:rsidP="0071214A">
            <w:r>
              <w:t>Surprise</w:t>
            </w:r>
          </w:p>
        </w:tc>
        <w:tc>
          <w:tcPr>
            <w:tcW w:w="1039" w:type="dxa"/>
          </w:tcPr>
          <w:p w:rsidR="0071214A" w:rsidRDefault="0071214A" w:rsidP="0071214A">
            <w:r>
              <w:t>Disgust</w:t>
            </w:r>
          </w:p>
        </w:tc>
        <w:tc>
          <w:tcPr>
            <w:tcW w:w="1039" w:type="dxa"/>
          </w:tcPr>
          <w:p w:rsidR="0071214A" w:rsidRDefault="0071214A" w:rsidP="0071214A">
            <w:r>
              <w:t>Trust</w:t>
            </w:r>
          </w:p>
        </w:tc>
        <w:tc>
          <w:tcPr>
            <w:tcW w:w="1039" w:type="dxa"/>
          </w:tcPr>
          <w:p w:rsidR="0071214A" w:rsidRDefault="0071214A" w:rsidP="0071214A">
            <w:r>
              <w:t>Love</w:t>
            </w:r>
          </w:p>
        </w:tc>
      </w:tr>
      <w:tr w:rsidR="0071214A" w:rsidTr="0071214A">
        <w:trPr>
          <w:trHeight w:val="800"/>
        </w:trPr>
        <w:tc>
          <w:tcPr>
            <w:tcW w:w="1038" w:type="dxa"/>
          </w:tcPr>
          <w:p w:rsidR="0071214A" w:rsidRPr="0071214A" w:rsidRDefault="0071214A" w:rsidP="0071214A">
            <w:pPr>
              <w:rPr>
                <w:b/>
              </w:rPr>
            </w:pPr>
            <w:r w:rsidRPr="0071214A">
              <w:rPr>
                <w:b/>
              </w:rPr>
              <w:t>Count</w:t>
            </w:r>
          </w:p>
        </w:tc>
        <w:tc>
          <w:tcPr>
            <w:tcW w:w="1039" w:type="dxa"/>
          </w:tcPr>
          <w:p w:rsidR="0071214A" w:rsidRDefault="0071214A" w:rsidP="0071214A">
            <w:r>
              <w:rPr>
                <w:color w:val="000000"/>
              </w:rPr>
              <w:t>179484</w:t>
            </w:r>
          </w:p>
        </w:tc>
        <w:tc>
          <w:tcPr>
            <w:tcW w:w="1039" w:type="dxa"/>
          </w:tcPr>
          <w:p w:rsidR="0071214A" w:rsidRDefault="0071214A" w:rsidP="0071214A">
            <w:r>
              <w:rPr>
                <w:color w:val="000000"/>
              </w:rPr>
              <w:t>76380</w:t>
            </w:r>
          </w:p>
        </w:tc>
        <w:tc>
          <w:tcPr>
            <w:tcW w:w="1039" w:type="dxa"/>
          </w:tcPr>
          <w:p w:rsidR="0071214A" w:rsidRDefault="0071214A" w:rsidP="0071214A">
            <w:r>
              <w:rPr>
                <w:color w:val="000000"/>
              </w:rPr>
              <w:t>42960</w:t>
            </w:r>
          </w:p>
        </w:tc>
        <w:tc>
          <w:tcPr>
            <w:tcW w:w="1039" w:type="dxa"/>
          </w:tcPr>
          <w:p w:rsidR="0071214A" w:rsidRDefault="0071214A" w:rsidP="0071214A">
            <w:r>
              <w:rPr>
                <w:color w:val="000000"/>
              </w:rPr>
              <w:t>31078</w:t>
            </w:r>
          </w:p>
        </w:tc>
        <w:tc>
          <w:tcPr>
            <w:tcW w:w="1039" w:type="dxa"/>
          </w:tcPr>
          <w:p w:rsidR="0071214A" w:rsidRDefault="0071214A" w:rsidP="0071214A">
            <w:r>
              <w:rPr>
                <w:color w:val="000000"/>
              </w:rPr>
              <w:t>13102</w:t>
            </w:r>
          </w:p>
        </w:tc>
        <w:tc>
          <w:tcPr>
            <w:tcW w:w="1039" w:type="dxa"/>
          </w:tcPr>
          <w:p w:rsidR="0071214A" w:rsidRDefault="0071214A" w:rsidP="0071214A">
            <w:r>
              <w:rPr>
                <w:color w:val="000000"/>
              </w:rPr>
              <w:t>1190</w:t>
            </w:r>
          </w:p>
        </w:tc>
        <w:tc>
          <w:tcPr>
            <w:tcW w:w="1039" w:type="dxa"/>
          </w:tcPr>
          <w:p w:rsidR="0071214A" w:rsidRDefault="0071214A" w:rsidP="0071214A">
            <w:r>
              <w:rPr>
                <w:color w:val="000000"/>
              </w:rPr>
              <w:t>757</w:t>
            </w:r>
          </w:p>
        </w:tc>
        <w:tc>
          <w:tcPr>
            <w:tcW w:w="1039" w:type="dxa"/>
          </w:tcPr>
          <w:p w:rsidR="0071214A" w:rsidRDefault="0071214A" w:rsidP="0071214A">
            <w:r>
              <w:rPr>
                <w:color w:val="000000"/>
              </w:rPr>
              <w:t>66128</w:t>
            </w:r>
          </w:p>
        </w:tc>
      </w:tr>
    </w:tbl>
    <w:p w:rsidR="0071214A" w:rsidRDefault="00BA0365" w:rsidP="0071214A">
      <w:r>
        <w:lastRenderedPageBreak/>
        <w:t xml:space="preserve">For </w:t>
      </w:r>
      <w:proofErr w:type="spellStart"/>
      <w:r>
        <w:t>dev</w:t>
      </w:r>
      <w:proofErr w:type="spellEnd"/>
      <w:r>
        <w:t>-predicted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032"/>
        <w:gridCol w:w="1025"/>
        <w:gridCol w:w="1027"/>
        <w:gridCol w:w="1025"/>
        <w:gridCol w:w="1036"/>
        <w:gridCol w:w="1033"/>
        <w:gridCol w:w="1024"/>
        <w:gridCol w:w="1022"/>
      </w:tblGrid>
      <w:tr w:rsidR="00BA0365" w:rsidTr="00E053CD">
        <w:tc>
          <w:tcPr>
            <w:tcW w:w="1038" w:type="dxa"/>
          </w:tcPr>
          <w:p w:rsidR="00BA0365" w:rsidRPr="0071214A" w:rsidRDefault="00BA0365" w:rsidP="00E053CD">
            <w:pPr>
              <w:rPr>
                <w:b/>
              </w:rPr>
            </w:pPr>
            <w:r w:rsidRPr="0071214A">
              <w:rPr>
                <w:b/>
              </w:rPr>
              <w:t>Emotions</w:t>
            </w:r>
          </w:p>
        </w:tc>
        <w:tc>
          <w:tcPr>
            <w:tcW w:w="1039" w:type="dxa"/>
          </w:tcPr>
          <w:p w:rsidR="00BA0365" w:rsidRDefault="00BA0365" w:rsidP="00E053CD">
            <w:r>
              <w:t>Happy</w:t>
            </w:r>
          </w:p>
        </w:tc>
        <w:tc>
          <w:tcPr>
            <w:tcW w:w="1039" w:type="dxa"/>
          </w:tcPr>
          <w:p w:rsidR="00BA0365" w:rsidRDefault="00BA0365" w:rsidP="00E053CD">
            <w:r>
              <w:t>Sad</w:t>
            </w:r>
          </w:p>
        </w:tc>
        <w:tc>
          <w:tcPr>
            <w:tcW w:w="1039" w:type="dxa"/>
          </w:tcPr>
          <w:p w:rsidR="00BA0365" w:rsidRDefault="00BA0365" w:rsidP="00E053CD">
            <w:r>
              <w:t>Anger</w:t>
            </w:r>
          </w:p>
        </w:tc>
        <w:tc>
          <w:tcPr>
            <w:tcW w:w="1039" w:type="dxa"/>
          </w:tcPr>
          <w:p w:rsidR="00BA0365" w:rsidRDefault="00BA0365" w:rsidP="00E053CD">
            <w:r>
              <w:t>Fear</w:t>
            </w:r>
          </w:p>
        </w:tc>
        <w:tc>
          <w:tcPr>
            <w:tcW w:w="1039" w:type="dxa"/>
          </w:tcPr>
          <w:p w:rsidR="00BA0365" w:rsidRDefault="00BA0365" w:rsidP="00E053CD">
            <w:r>
              <w:t>Surprise</w:t>
            </w:r>
          </w:p>
        </w:tc>
        <w:tc>
          <w:tcPr>
            <w:tcW w:w="1039" w:type="dxa"/>
          </w:tcPr>
          <w:p w:rsidR="00BA0365" w:rsidRDefault="00BA0365" w:rsidP="00E053CD">
            <w:r>
              <w:t>Disgust</w:t>
            </w:r>
          </w:p>
        </w:tc>
        <w:tc>
          <w:tcPr>
            <w:tcW w:w="1039" w:type="dxa"/>
          </w:tcPr>
          <w:p w:rsidR="00BA0365" w:rsidRDefault="00BA0365" w:rsidP="00E053CD">
            <w:r>
              <w:t>Trust</w:t>
            </w:r>
          </w:p>
        </w:tc>
        <w:tc>
          <w:tcPr>
            <w:tcW w:w="1039" w:type="dxa"/>
          </w:tcPr>
          <w:p w:rsidR="00BA0365" w:rsidRDefault="00BA0365" w:rsidP="00E053CD">
            <w:r>
              <w:t>Love</w:t>
            </w:r>
          </w:p>
        </w:tc>
      </w:tr>
      <w:tr w:rsidR="00BA0365" w:rsidTr="00E053CD">
        <w:trPr>
          <w:trHeight w:val="800"/>
        </w:trPr>
        <w:tc>
          <w:tcPr>
            <w:tcW w:w="1038" w:type="dxa"/>
          </w:tcPr>
          <w:p w:rsidR="00BA0365" w:rsidRPr="0071214A" w:rsidRDefault="00BA0365" w:rsidP="00E053CD">
            <w:pPr>
              <w:rPr>
                <w:b/>
              </w:rPr>
            </w:pPr>
            <w:r w:rsidRPr="0071214A">
              <w:rPr>
                <w:b/>
              </w:rPr>
              <w:t>Count</w:t>
            </w:r>
          </w:p>
        </w:tc>
        <w:tc>
          <w:tcPr>
            <w:tcW w:w="1039" w:type="dxa"/>
          </w:tcPr>
          <w:p w:rsidR="00BA0365" w:rsidRDefault="00BA0365" w:rsidP="00E053CD">
            <w:r w:rsidRPr="00BA0365">
              <w:rPr>
                <w:color w:val="000000"/>
              </w:rPr>
              <w:t>329299</w:t>
            </w:r>
          </w:p>
        </w:tc>
        <w:tc>
          <w:tcPr>
            <w:tcW w:w="1039" w:type="dxa"/>
          </w:tcPr>
          <w:p w:rsidR="00BA0365" w:rsidRDefault="00BA0365" w:rsidP="00E053CD">
            <w:r w:rsidRPr="00BA0365">
              <w:rPr>
                <w:color w:val="000000"/>
              </w:rPr>
              <w:t>53170</w:t>
            </w:r>
          </w:p>
        </w:tc>
        <w:tc>
          <w:tcPr>
            <w:tcW w:w="1039" w:type="dxa"/>
          </w:tcPr>
          <w:p w:rsidR="00BA0365" w:rsidRDefault="00BA0365" w:rsidP="00E053CD">
            <w:r w:rsidRPr="00BA0365">
              <w:rPr>
                <w:color w:val="000000"/>
              </w:rPr>
              <w:t>10241</w:t>
            </w:r>
          </w:p>
        </w:tc>
        <w:tc>
          <w:tcPr>
            <w:tcW w:w="1039" w:type="dxa"/>
          </w:tcPr>
          <w:p w:rsidR="00BA0365" w:rsidRDefault="00BA0365" w:rsidP="00E053CD">
            <w:r w:rsidRPr="00BA0365">
              <w:rPr>
                <w:color w:val="000000"/>
              </w:rPr>
              <w:t>14387</w:t>
            </w:r>
          </w:p>
        </w:tc>
        <w:tc>
          <w:tcPr>
            <w:tcW w:w="1039" w:type="dxa"/>
          </w:tcPr>
          <w:p w:rsidR="00BA0365" w:rsidRDefault="00BA0365" w:rsidP="00E053CD">
            <w:r w:rsidRPr="00BA0365">
              <w:rPr>
                <w:color w:val="000000"/>
              </w:rPr>
              <w:t>1939</w:t>
            </w:r>
          </w:p>
        </w:tc>
        <w:tc>
          <w:tcPr>
            <w:tcW w:w="1039" w:type="dxa"/>
          </w:tcPr>
          <w:p w:rsidR="00BA0365" w:rsidRDefault="00BA0365" w:rsidP="00E053CD">
            <w:r w:rsidRPr="00BA0365">
              <w:rPr>
                <w:color w:val="000000"/>
              </w:rPr>
              <w:t>533</w:t>
            </w:r>
          </w:p>
        </w:tc>
        <w:tc>
          <w:tcPr>
            <w:tcW w:w="1039" w:type="dxa"/>
          </w:tcPr>
          <w:p w:rsidR="00BA0365" w:rsidRDefault="00BA0365" w:rsidP="00E053CD">
            <w:r w:rsidRPr="00BA0365">
              <w:rPr>
                <w:color w:val="000000"/>
              </w:rPr>
              <w:t>1050</w:t>
            </w:r>
          </w:p>
        </w:tc>
        <w:tc>
          <w:tcPr>
            <w:tcW w:w="1039" w:type="dxa"/>
          </w:tcPr>
          <w:p w:rsidR="00BA0365" w:rsidRDefault="00BA0365" w:rsidP="00E053CD">
            <w:r w:rsidRPr="00BA0365">
              <w:rPr>
                <w:color w:val="000000"/>
              </w:rPr>
              <w:t>460</w:t>
            </w:r>
          </w:p>
        </w:tc>
      </w:tr>
    </w:tbl>
    <w:p w:rsidR="00462DB5" w:rsidRDefault="00E053CD" w:rsidP="0071214A">
      <w:pPr>
        <w:rPr>
          <w:rStyle w:val="fontstyle01"/>
          <w:rFonts w:asciiTheme="majorHAnsi" w:hAnsiTheme="majorHAnsi"/>
          <w:b/>
          <w:sz w:val="24"/>
        </w:rPr>
      </w:pPr>
      <w:r>
        <w:br/>
      </w:r>
      <w:r w:rsidR="00462DB5">
        <w:t xml:space="preserve">For evaluation task </w:t>
      </w:r>
      <w:r w:rsidR="00462DB5">
        <w:rPr>
          <w:rStyle w:val="fontstyle01"/>
          <w:rFonts w:asciiTheme="majorHAnsi" w:hAnsiTheme="majorHAnsi"/>
          <w:sz w:val="24"/>
        </w:rPr>
        <w:t xml:space="preserve">we </w:t>
      </w:r>
      <w:r w:rsidR="00462DB5">
        <w:rPr>
          <w:rStyle w:val="fontstyle01"/>
          <w:rFonts w:asciiTheme="majorHAnsi" w:hAnsiTheme="majorHAnsi"/>
          <w:sz w:val="24"/>
        </w:rPr>
        <w:t>calculate</w:t>
      </w:r>
      <w:r w:rsidR="00462DB5">
        <w:rPr>
          <w:rStyle w:val="fontstyle01"/>
          <w:rFonts w:asciiTheme="majorHAnsi" w:hAnsiTheme="majorHAnsi"/>
          <w:sz w:val="24"/>
        </w:rPr>
        <w:t>d</w:t>
      </w:r>
      <w:r w:rsidR="00462DB5">
        <w:rPr>
          <w:rStyle w:val="fontstyle01"/>
          <w:rFonts w:asciiTheme="majorHAnsi" w:hAnsiTheme="majorHAnsi"/>
          <w:sz w:val="24"/>
        </w:rPr>
        <w:t xml:space="preserve"> precision, recall, F-score at micro and macro level for </w:t>
      </w:r>
      <w:r w:rsidR="00462DB5">
        <w:rPr>
          <w:rStyle w:val="fontstyle01"/>
          <w:rFonts w:asciiTheme="majorHAnsi" w:hAnsiTheme="majorHAnsi"/>
          <w:sz w:val="24"/>
        </w:rPr>
        <w:t xml:space="preserve">all </w:t>
      </w:r>
      <w:r w:rsidR="00462DB5">
        <w:rPr>
          <w:rStyle w:val="fontstyle01"/>
          <w:rFonts w:asciiTheme="majorHAnsi" w:hAnsiTheme="majorHAnsi"/>
          <w:sz w:val="24"/>
        </w:rPr>
        <w:t>emotion</w:t>
      </w:r>
      <w:r w:rsidR="00462DB5">
        <w:rPr>
          <w:rStyle w:val="fontstyle01"/>
          <w:rFonts w:asciiTheme="majorHAnsi" w:hAnsiTheme="majorHAnsi"/>
          <w:sz w:val="24"/>
        </w:rPr>
        <w:t>s</w:t>
      </w:r>
      <w:r w:rsidR="00462DB5">
        <w:rPr>
          <w:rStyle w:val="fontstyle01"/>
          <w:rFonts w:asciiTheme="majorHAnsi" w:hAnsiTheme="majorHAnsi"/>
          <w:sz w:val="24"/>
        </w:rPr>
        <w:t>. For micro</w:t>
      </w:r>
      <w:r w:rsidR="00462DB5">
        <w:rPr>
          <w:rStyle w:val="fontstyle01"/>
          <w:rFonts w:asciiTheme="majorHAnsi" w:hAnsiTheme="majorHAnsi"/>
          <w:sz w:val="24"/>
        </w:rPr>
        <w:t xml:space="preserve"> level,</w:t>
      </w:r>
      <w:r w:rsidR="00462DB5">
        <w:rPr>
          <w:rStyle w:val="fontstyle01"/>
          <w:rFonts w:asciiTheme="majorHAnsi" w:hAnsiTheme="majorHAnsi"/>
          <w:sz w:val="24"/>
        </w:rPr>
        <w:t xml:space="preserve"> we calculated precision, recall and F-score for each emotion individually. </w:t>
      </w:r>
      <w:r w:rsidR="00462DB5">
        <w:rPr>
          <w:rStyle w:val="fontstyle01"/>
          <w:rFonts w:asciiTheme="majorHAnsi" w:hAnsiTheme="majorHAnsi"/>
          <w:sz w:val="24"/>
        </w:rPr>
        <w:br/>
        <w:t>For instance micro precision of happy is calculated as</w:t>
      </w:r>
      <w:r w:rsidR="00462DB5" w:rsidRPr="00462DB5">
        <w:rPr>
          <w:rStyle w:val="fontstyle01"/>
          <w:rFonts w:asciiTheme="majorHAnsi" w:hAnsiTheme="majorHAnsi"/>
          <w:b/>
          <w:sz w:val="24"/>
        </w:rPr>
        <w:t xml:space="preserve">: </w:t>
      </w:r>
    </w:p>
    <w:p w:rsidR="00462DB5" w:rsidRDefault="00462DB5" w:rsidP="0071214A">
      <w:pPr>
        <w:rPr>
          <w:rStyle w:val="fontstyle01"/>
          <w:rFonts w:asciiTheme="majorHAnsi" w:hAnsiTheme="majorHAnsi"/>
          <w:sz w:val="24"/>
          <w:vertAlign w:val="subscript"/>
        </w:rPr>
      </w:pPr>
      <w:r w:rsidRPr="00462DB5">
        <w:rPr>
          <w:rStyle w:val="fontstyle01"/>
          <w:rFonts w:asciiTheme="majorHAnsi" w:hAnsiTheme="majorHAnsi"/>
          <w:b/>
          <w:sz w:val="24"/>
        </w:rPr>
        <w:t xml:space="preserve">Precision </w:t>
      </w:r>
      <w:r w:rsidRPr="00462DB5">
        <w:rPr>
          <w:rStyle w:val="fontstyle01"/>
          <w:rFonts w:asciiTheme="majorHAnsi" w:hAnsiTheme="majorHAnsi"/>
          <w:b/>
          <w:sz w:val="24"/>
          <w:vertAlign w:val="subscript"/>
        </w:rPr>
        <w:softHyphen/>
        <w:t>happy</w:t>
      </w:r>
      <w:r>
        <w:rPr>
          <w:rStyle w:val="fontstyle01"/>
          <w:rFonts w:asciiTheme="majorHAnsi" w:hAnsiTheme="majorHAnsi"/>
          <w:sz w:val="24"/>
          <w:vertAlign w:val="subscript"/>
        </w:rPr>
        <w:t xml:space="preserve"> </w:t>
      </w:r>
      <w:r>
        <w:rPr>
          <w:rStyle w:val="fontstyle01"/>
          <w:rFonts w:asciiTheme="majorHAnsi" w:hAnsiTheme="majorHAnsi"/>
          <w:sz w:val="24"/>
        </w:rPr>
        <w:softHyphen/>
        <w:t>=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24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4"/>
              </w:rPr>
              <m:t>TP</m:t>
            </m:r>
            <m:r>
              <w:rPr>
                <w:rStyle w:val="fontstyle01"/>
                <w:rFonts w:ascii="Cambria Math" w:hAnsi="Cambria Math"/>
                <w:sz w:val="24"/>
              </w:rPr>
              <m:t>(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happy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)</m:t>
            </m:r>
          </m:num>
          <m:den>
            <m:r>
              <w:rPr>
                <w:rStyle w:val="fontstyle01"/>
                <w:rFonts w:ascii="Cambria Math" w:hAnsi="Cambria Math"/>
                <w:sz w:val="24"/>
              </w:rPr>
              <m:t>TP</m:t>
            </m:r>
            <m:r>
              <w:rPr>
                <w:rStyle w:val="fontstyle01"/>
                <w:rFonts w:ascii="Cambria Math" w:hAnsi="Cambria Math"/>
                <w:sz w:val="24"/>
              </w:rPr>
              <m:t>(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  <m:t>happy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)</m:t>
            </m:r>
            <m:r>
              <w:rPr>
                <w:rStyle w:val="fontstyle01"/>
                <w:rFonts w:ascii="Cambria Math" w:hAnsi="Cambria Math"/>
                <w:sz w:val="24"/>
              </w:rPr>
              <m:t>+</m:t>
            </m:r>
            <m:r>
              <w:rPr>
                <w:rStyle w:val="fontstyle01"/>
                <w:rFonts w:ascii="Cambria Math" w:hAnsi="Cambria Math"/>
                <w:sz w:val="24"/>
              </w:rPr>
              <m:t>FP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(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happy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)</m:t>
            </m:r>
          </m:den>
        </m:f>
      </m:oMath>
    </w:p>
    <w:p w:rsidR="00462DB5" w:rsidRDefault="00462DB5" w:rsidP="00462DB5">
      <w:pPr>
        <w:rPr>
          <w:rStyle w:val="fontstyle01"/>
          <w:rFonts w:asciiTheme="majorHAnsi" w:hAnsiTheme="majorHAnsi"/>
          <w:sz w:val="24"/>
          <w:vertAlign w:val="subscript"/>
        </w:rPr>
      </w:pPr>
      <w:r>
        <w:rPr>
          <w:rStyle w:val="fontstyle01"/>
          <w:rFonts w:asciiTheme="majorHAnsi" w:hAnsiTheme="majorHAnsi"/>
          <w:b/>
          <w:sz w:val="24"/>
        </w:rPr>
        <w:t>Recall</w:t>
      </w:r>
      <w:r w:rsidRPr="00462DB5">
        <w:rPr>
          <w:rStyle w:val="fontstyle01"/>
          <w:rFonts w:asciiTheme="majorHAnsi" w:hAnsiTheme="majorHAnsi"/>
          <w:b/>
          <w:sz w:val="24"/>
        </w:rPr>
        <w:t xml:space="preserve"> </w:t>
      </w:r>
      <w:r w:rsidRPr="00462DB5">
        <w:rPr>
          <w:rStyle w:val="fontstyle01"/>
          <w:rFonts w:asciiTheme="majorHAnsi" w:hAnsiTheme="majorHAnsi"/>
          <w:b/>
          <w:sz w:val="24"/>
          <w:vertAlign w:val="subscript"/>
        </w:rPr>
        <w:softHyphen/>
        <w:t>happy</w:t>
      </w:r>
      <w:r>
        <w:rPr>
          <w:rStyle w:val="fontstyle01"/>
          <w:rFonts w:asciiTheme="majorHAnsi" w:hAnsiTheme="majorHAnsi"/>
          <w:sz w:val="24"/>
          <w:vertAlign w:val="subscript"/>
        </w:rPr>
        <w:t xml:space="preserve"> </w:t>
      </w:r>
      <w:r>
        <w:rPr>
          <w:rStyle w:val="fontstyle01"/>
          <w:rFonts w:asciiTheme="majorHAnsi" w:hAnsiTheme="majorHAnsi"/>
          <w:sz w:val="24"/>
        </w:rPr>
        <w:softHyphen/>
        <w:t>=</w:t>
      </w:r>
      <m:oMath>
        <m:f>
          <m:fPr>
            <m:ctrlPr>
              <w:rPr>
                <w:rStyle w:val="fontstyle01"/>
                <w:rFonts w:ascii="Cambria Math" w:hAnsi="Cambria Math"/>
                <w:i/>
                <w:sz w:val="24"/>
              </w:rPr>
            </m:ctrlPr>
          </m:fPr>
          <m:num>
            <m:r>
              <w:rPr>
                <w:rStyle w:val="fontstyle01"/>
                <w:rFonts w:ascii="Cambria Math" w:hAnsi="Cambria Math"/>
                <w:sz w:val="24"/>
              </w:rPr>
              <m:t>TP</m:t>
            </m:r>
            <m:r>
              <w:rPr>
                <w:rStyle w:val="fontstyle01"/>
                <w:rFonts w:ascii="Cambria Math" w:hAnsi="Cambria Math"/>
                <w:sz w:val="24"/>
              </w:rPr>
              <m:t>(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happy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)</m:t>
            </m:r>
          </m:num>
          <m:den>
            <m:r>
              <w:rPr>
                <w:rStyle w:val="fontstyle01"/>
                <w:rFonts w:ascii="Cambria Math" w:hAnsi="Cambria Math"/>
                <w:sz w:val="24"/>
              </w:rPr>
              <m:t>TP</m:t>
            </m:r>
            <m:r>
              <w:rPr>
                <w:rStyle w:val="fontstyle01"/>
                <w:rFonts w:ascii="Cambria Math" w:hAnsi="Cambria Math"/>
                <w:sz w:val="24"/>
              </w:rPr>
              <m:t>(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  <m:t>happy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)</m:t>
            </m:r>
            <m:r>
              <w:rPr>
                <w:rStyle w:val="fontstyle01"/>
                <w:rFonts w:ascii="Cambria Math" w:hAnsi="Cambria Math"/>
                <w:sz w:val="24"/>
              </w:rPr>
              <m:t>+FN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(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happy</m:t>
            </m:r>
            <m:r>
              <w:rPr>
                <w:rStyle w:val="fontstyle01"/>
                <w:rFonts w:ascii="Cambria Math" w:hAnsi="Cambria Math"/>
                <w:sz w:val="24"/>
                <w:vertAlign w:val="subscript"/>
              </w:rPr>
              <m:t>)</m:t>
            </m:r>
          </m:den>
        </m:f>
      </m:oMath>
    </w:p>
    <w:p w:rsidR="00462DB5" w:rsidRDefault="00462DB5" w:rsidP="00462DB5">
      <w:pPr>
        <w:rPr>
          <w:rStyle w:val="fontstyle01"/>
          <w:rFonts w:asciiTheme="majorHAnsi" w:hAnsiTheme="majorHAnsi"/>
          <w:b/>
          <w:sz w:val="24"/>
        </w:rPr>
      </w:pPr>
      <w:r>
        <w:rPr>
          <w:rStyle w:val="fontstyle01"/>
          <w:rFonts w:asciiTheme="majorHAnsi" w:hAnsiTheme="majorHAnsi"/>
          <w:b/>
          <w:sz w:val="24"/>
        </w:rPr>
        <w:softHyphen/>
        <w:t xml:space="preserve">F-Score </w:t>
      </w:r>
      <w:r>
        <w:rPr>
          <w:rStyle w:val="fontstyle01"/>
          <w:rFonts w:asciiTheme="majorHAnsi" w:hAnsiTheme="majorHAnsi"/>
          <w:b/>
          <w:sz w:val="24"/>
          <w:vertAlign w:val="subscript"/>
        </w:rPr>
        <w:softHyphen/>
        <w:t xml:space="preserve">happy </w:t>
      </w:r>
      <w:r>
        <w:rPr>
          <w:rStyle w:val="fontstyle01"/>
          <w:rFonts w:asciiTheme="majorHAnsi" w:hAnsiTheme="majorHAnsi"/>
          <w:b/>
          <w:sz w:val="24"/>
        </w:rPr>
        <w:softHyphen/>
        <w:t>=</w:t>
      </w:r>
      <w:r w:rsidR="005E24A3">
        <w:rPr>
          <w:rStyle w:val="fontstyle01"/>
          <w:rFonts w:asciiTheme="majorHAnsi" w:hAnsiTheme="majorHAnsi"/>
          <w:b/>
          <w:sz w:val="24"/>
        </w:rPr>
        <w:t xml:space="preserve"> 2</w:t>
      </w:r>
      <m:oMath>
        <m:r>
          <m:rPr>
            <m:sty m:val="bi"/>
          </m:rPr>
          <w:rPr>
            <w:rStyle w:val="fontstyle01"/>
            <w:rFonts w:ascii="Cambria Math" w:hAnsi="Cambria Math"/>
            <w:sz w:val="24"/>
          </w:rPr>
          <m:t>*</m:t>
        </m:r>
        <m:f>
          <m:fPr>
            <m:ctrlPr>
              <w:rPr>
                <w:rStyle w:val="fontstyle01"/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>Precision(happy)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w:softHyphen/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w:softHyphen/>
              <m:t>.Recall(happy)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>Precision(happy)+Recall(happy)</m:t>
            </m:r>
          </m:den>
        </m:f>
      </m:oMath>
      <w:r w:rsidR="005E24A3">
        <w:rPr>
          <w:rStyle w:val="fontstyle01"/>
          <w:rFonts w:asciiTheme="majorHAnsi" w:hAnsiTheme="majorHAnsi"/>
          <w:b/>
          <w:sz w:val="24"/>
        </w:rPr>
        <w:t xml:space="preserve">   </w:t>
      </w:r>
    </w:p>
    <w:p w:rsidR="00BA0365" w:rsidRDefault="00462DB5" w:rsidP="0071214A">
      <w:pPr>
        <w:rPr>
          <w:rStyle w:val="fontstyle01"/>
          <w:rFonts w:asciiTheme="majorHAnsi" w:hAnsiTheme="majorHAnsi"/>
          <w:sz w:val="24"/>
        </w:rPr>
      </w:pPr>
      <w:r>
        <w:rPr>
          <w:rStyle w:val="fontstyle01"/>
          <w:rFonts w:asciiTheme="majorHAnsi" w:hAnsiTheme="majorHAnsi"/>
          <w:sz w:val="24"/>
        </w:rPr>
        <w:br/>
      </w:r>
      <w:r>
        <w:rPr>
          <w:rStyle w:val="fontstyle01"/>
          <w:rFonts w:asciiTheme="majorHAnsi" w:hAnsiTheme="majorHAnsi"/>
          <w:sz w:val="24"/>
        </w:rPr>
        <w:t>At macro level we summed up all individual scores of micro level for each emotion and divided by total number of emotions that we considered.</w:t>
      </w:r>
    </w:p>
    <w:p w:rsidR="005E24A3" w:rsidRPr="00FB1782" w:rsidRDefault="005E24A3" w:rsidP="0071214A">
      <w:pPr>
        <w:rPr>
          <w:rStyle w:val="fontstyle01"/>
          <w:rFonts w:asciiTheme="majorHAnsi" w:hAnsiTheme="majorHAnsi"/>
          <w:sz w:val="24"/>
        </w:rPr>
      </w:pPr>
    </w:p>
    <w:p w:rsidR="005E24A3" w:rsidRPr="00FB1782" w:rsidRDefault="005E24A3" w:rsidP="0071214A">
      <w:pPr>
        <w:rPr>
          <w:rStyle w:val="fontstyle01"/>
          <w:rFonts w:asciiTheme="majorHAnsi" w:hAnsiTheme="majorHAnsi"/>
          <w:b/>
          <w:sz w:val="24"/>
        </w:rPr>
      </w:pPr>
      <w:r w:rsidRPr="00FB1782">
        <w:rPr>
          <w:rStyle w:val="fontstyle01"/>
          <w:rFonts w:asciiTheme="majorHAnsi" w:hAnsiTheme="majorHAnsi"/>
          <w:b/>
          <w:sz w:val="24"/>
        </w:rPr>
        <w:t>Precision</w:t>
      </w:r>
      <w:r w:rsidRPr="00FB1782">
        <w:rPr>
          <w:rStyle w:val="fontstyle01"/>
          <w:rFonts w:asciiTheme="majorHAnsi" w:hAnsiTheme="majorHAnsi"/>
          <w:b/>
          <w:sz w:val="24"/>
          <w:vertAlign w:val="subscript"/>
        </w:rPr>
        <w:softHyphen/>
        <w:t xml:space="preserve"> (macro)</w:t>
      </w:r>
      <w:r w:rsidRPr="00FB1782">
        <w:rPr>
          <w:rStyle w:val="fontstyle01"/>
          <w:rFonts w:asciiTheme="majorHAnsi" w:hAnsiTheme="majorHAnsi"/>
          <w:b/>
          <w:sz w:val="24"/>
        </w:rPr>
        <w:t xml:space="preserve"> = </w:t>
      </w:r>
      <m:oMath>
        <m:f>
          <m:fPr>
            <m:ctrlPr>
              <w:rPr>
                <w:rStyle w:val="fontstyle01"/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 xml:space="preserve">P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m:t>happy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w:softHyphen/>
              <m:t>+ P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  <m:t xml:space="preserve"> sad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>+ + P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m:t xml:space="preserve"> anger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>+ P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m:t xml:space="preserve"> surprise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>+ P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m:t xml:space="preserve"> disgust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 xml:space="preserve">+ P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m:t>love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>+ P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m:t xml:space="preserve"> fear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>+ P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w:softHyphen/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  <w:vertAlign w:val="subscript"/>
              </w:rPr>
              <m:t xml:space="preserve"> trust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hAnsi="Cambria Math"/>
                <w:sz w:val="24"/>
              </w:rPr>
              <m:t>8</m:t>
            </m:r>
          </m:den>
        </m:f>
      </m:oMath>
    </w:p>
    <w:p w:rsidR="00FB1782" w:rsidRPr="00FB1782" w:rsidRDefault="00FB1782" w:rsidP="0071214A">
      <w:pPr>
        <w:rPr>
          <w:rStyle w:val="fontstyle01"/>
          <w:rFonts w:asciiTheme="majorHAnsi" w:hAnsiTheme="majorHAnsi"/>
          <w:b/>
          <w:sz w:val="24"/>
        </w:rPr>
      </w:pPr>
      <w:r w:rsidRPr="00FB1782">
        <w:rPr>
          <w:rStyle w:val="fontstyle01"/>
          <w:rFonts w:asciiTheme="majorHAnsi" w:hAnsiTheme="majorHAnsi"/>
          <w:b/>
          <w:sz w:val="24"/>
        </w:rPr>
        <w:t xml:space="preserve">Recall </w:t>
      </w:r>
      <w:r w:rsidRPr="00FB1782">
        <w:rPr>
          <w:rStyle w:val="fontstyle01"/>
          <w:rFonts w:asciiTheme="majorHAnsi" w:hAnsiTheme="majorHAnsi"/>
          <w:b/>
          <w:sz w:val="24"/>
          <w:vertAlign w:val="subscript"/>
        </w:rPr>
        <w:t xml:space="preserve">(macro) </w:t>
      </w:r>
      <w:r w:rsidRPr="00FB1782">
        <w:rPr>
          <w:rStyle w:val="fontstyle01"/>
          <w:rFonts w:asciiTheme="majorHAnsi" w:hAnsiTheme="majorHAnsi"/>
          <w:b/>
          <w:sz w:val="24"/>
        </w:rPr>
        <w:softHyphen/>
        <w:t xml:space="preserve">= </w:t>
      </w:r>
      <m:oMath>
        <m:f>
          <m:fPr>
            <m:ctrlPr>
              <w:rPr>
                <w:rStyle w:val="fontstyle01"/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  <w:vertAlign w:val="subscript"/>
              </w:rPr>
              <m:t>happy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w:softHyphen/>
              <m:t xml:space="preserve">+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  <w:vertAlign w:val="subscript"/>
              </w:rPr>
              <w:softHyphen/>
              <m:t xml:space="preserve"> sad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 xml:space="preserve">+ +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  <w:vertAlign w:val="subscript"/>
              </w:rPr>
              <w:softHyphen/>
              <m:t xml:space="preserve"> anger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 xml:space="preserve">+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  <w:vertAlign w:val="subscript"/>
              </w:rPr>
              <w:softHyphen/>
              <m:t xml:space="preserve"> surprise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 xml:space="preserve">+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  <w:vertAlign w:val="subscript"/>
              </w:rPr>
              <w:softHyphen/>
              <m:t xml:space="preserve"> disgust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 xml:space="preserve">+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  <w:vertAlign w:val="subscript"/>
              </w:rPr>
              <w:softHyphen/>
              <m:t>love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 xml:space="preserve">+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  <w:vertAlign w:val="subscript"/>
              </w:rPr>
              <w:softHyphen/>
              <m:t xml:space="preserve"> fear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 xml:space="preserve">+ 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R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  <w:vertAlign w:val="subscript"/>
              </w:rPr>
              <w:softHyphen/>
              <m:t xml:space="preserve"> trust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8</m:t>
            </m:r>
          </m:den>
        </m:f>
      </m:oMath>
    </w:p>
    <w:p w:rsidR="00FB1782" w:rsidRDefault="00FB1782" w:rsidP="0071214A">
      <w:pPr>
        <w:rPr>
          <w:rStyle w:val="fontstyle01"/>
          <w:rFonts w:asciiTheme="majorHAnsi" w:hAnsiTheme="majorHAnsi"/>
          <w:b/>
          <w:sz w:val="28"/>
        </w:rPr>
      </w:pPr>
      <w:r w:rsidRPr="00FB1782">
        <w:rPr>
          <w:rStyle w:val="fontstyle01"/>
          <w:rFonts w:asciiTheme="majorHAnsi" w:hAnsiTheme="majorHAnsi"/>
          <w:b/>
          <w:sz w:val="24"/>
        </w:rPr>
        <w:t xml:space="preserve">F-Score </w:t>
      </w:r>
      <w:r w:rsidRPr="00FB1782">
        <w:rPr>
          <w:rStyle w:val="fontstyle01"/>
          <w:rFonts w:asciiTheme="majorHAnsi" w:hAnsiTheme="majorHAnsi"/>
          <w:b/>
          <w:sz w:val="24"/>
          <w:vertAlign w:val="subscript"/>
        </w:rPr>
        <w:softHyphen/>
        <w:t xml:space="preserve"> (macro) = </w:t>
      </w:r>
      <w:r w:rsidRPr="00FB1782">
        <w:rPr>
          <w:rStyle w:val="fontstyle01"/>
          <w:rFonts w:asciiTheme="majorHAnsi" w:hAnsiTheme="majorHAnsi"/>
          <w:b/>
          <w:sz w:val="24"/>
        </w:rPr>
        <w:softHyphen/>
      </w:r>
      <w:r w:rsidRPr="00FB1782">
        <w:rPr>
          <w:rStyle w:val="fontstyle01"/>
          <w:rFonts w:asciiTheme="majorHAnsi" w:hAnsiTheme="majorHAnsi"/>
          <w:b/>
          <w:sz w:val="24"/>
        </w:rPr>
        <w:t xml:space="preserve">= </w:t>
      </w:r>
      <w:r w:rsidRPr="00FB1782">
        <w:rPr>
          <w:rStyle w:val="fontstyle01"/>
          <w:rFonts w:asciiTheme="majorHAnsi" w:hAnsiTheme="majorHAnsi"/>
          <w:b/>
          <w:sz w:val="28"/>
        </w:rPr>
        <w:t>2</w:t>
      </w:r>
      <m:oMath>
        <m:r>
          <m:rPr>
            <m:sty m:val="bi"/>
          </m:rPr>
          <w:rPr>
            <w:rStyle w:val="fontstyle01"/>
            <w:rFonts w:ascii="Cambria Math" w:hAnsi="Cambria Math"/>
            <w:sz w:val="28"/>
          </w:rPr>
          <m:t>*</m:t>
        </m:r>
        <m:f>
          <m:fPr>
            <m:ctrlPr>
              <w:rPr>
                <w:rStyle w:val="fontstyle01"/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Precision(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macro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)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w:softHyphen/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w:softHyphen/>
              <m:t>.Recall(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macro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)</m:t>
            </m:r>
          </m:num>
          <m:den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Precision(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macro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)+Recall(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macro</m:t>
            </m:r>
            <m:r>
              <m:rPr>
                <m:sty m:val="bi"/>
              </m:rPr>
              <w:rPr>
                <w:rStyle w:val="fontstyle01"/>
                <w:rFonts w:ascii="Cambria Math" w:hAnsi="Cambria Math"/>
                <w:sz w:val="28"/>
              </w:rPr>
              <m:t>)</m:t>
            </m:r>
          </m:den>
        </m:f>
      </m:oMath>
    </w:p>
    <w:p w:rsidR="00FB1782" w:rsidRDefault="00FB1782" w:rsidP="00FB1782"/>
    <w:p w:rsidR="00B4137E" w:rsidRDefault="004C317A" w:rsidP="00FB1782">
      <w:pPr>
        <w:rPr>
          <w:b/>
        </w:rPr>
      </w:pPr>
      <w:r w:rsidRPr="004C317A">
        <w:rPr>
          <w:b/>
        </w:rPr>
        <w:t xml:space="preserve">Feature extraction: </w:t>
      </w:r>
    </w:p>
    <w:p w:rsidR="004C317A" w:rsidRDefault="004C317A" w:rsidP="00FB1782">
      <w:r>
        <w:t>Trimming vocabulary</w:t>
      </w:r>
      <w:r w:rsidR="005972D0">
        <w:t>: removing stop words, symbols, hashtags, Retweets</w:t>
      </w:r>
    </w:p>
    <w:p w:rsidR="004C317A" w:rsidRDefault="004C317A" w:rsidP="00FB1782">
      <w:r>
        <w:t>Stemming</w:t>
      </w:r>
      <w:r w:rsidR="005972D0">
        <w:t xml:space="preserve">: </w:t>
      </w:r>
      <w:r>
        <w:t xml:space="preserve"> (Reduction of inflectional forms to base forms)</w:t>
      </w:r>
    </w:p>
    <w:p w:rsidR="004C317A" w:rsidRDefault="004C317A" w:rsidP="00FB1782">
      <w:r>
        <w:t>Class definition according to em0tion categories</w:t>
      </w:r>
      <w:r w:rsidR="005972D0">
        <w:br/>
      </w:r>
      <w:r>
        <w:t xml:space="preserve"> </w:t>
      </w:r>
      <w:r w:rsidR="005972D0">
        <w:t>(8 classes for emotion, 1 for no emotion and 1 for neutral)</w:t>
      </w:r>
    </w:p>
    <w:p w:rsidR="004C317A" w:rsidRPr="004C317A" w:rsidRDefault="004C317A" w:rsidP="00FB1782"/>
    <w:sectPr w:rsidR="004C317A" w:rsidRPr="004C317A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7A6" w:rsidRDefault="00F927A6">
      <w:pPr>
        <w:spacing w:after="0" w:line="240" w:lineRule="auto"/>
      </w:pPr>
      <w:r>
        <w:separator/>
      </w:r>
    </w:p>
  </w:endnote>
  <w:endnote w:type="continuationSeparator" w:id="0">
    <w:p w:rsidR="00F927A6" w:rsidRDefault="00F9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3CD" w:rsidRDefault="00E053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7A6" w:rsidRDefault="00F927A6">
      <w:pPr>
        <w:spacing w:after="0" w:line="240" w:lineRule="auto"/>
      </w:pPr>
      <w:r>
        <w:separator/>
      </w:r>
    </w:p>
  </w:footnote>
  <w:footnote w:type="continuationSeparator" w:id="0">
    <w:p w:rsidR="00F927A6" w:rsidRDefault="00F9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5F"/>
    <w:rsid w:val="00194DF6"/>
    <w:rsid w:val="00462DB5"/>
    <w:rsid w:val="004C317A"/>
    <w:rsid w:val="004E1AED"/>
    <w:rsid w:val="005718E7"/>
    <w:rsid w:val="005972D0"/>
    <w:rsid w:val="005C12A5"/>
    <w:rsid w:val="005E24A3"/>
    <w:rsid w:val="006F3B5F"/>
    <w:rsid w:val="0071214A"/>
    <w:rsid w:val="00841950"/>
    <w:rsid w:val="00947ADF"/>
    <w:rsid w:val="00A1310C"/>
    <w:rsid w:val="00AE4400"/>
    <w:rsid w:val="00B4137E"/>
    <w:rsid w:val="00BA0365"/>
    <w:rsid w:val="00CA2A17"/>
    <w:rsid w:val="00D47A97"/>
    <w:rsid w:val="00E053CD"/>
    <w:rsid w:val="00EF66B3"/>
    <w:rsid w:val="00F22E7E"/>
    <w:rsid w:val="00F927A6"/>
    <w:rsid w:val="00FB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52C52-8EE7-4D66-B20C-D6E3F02A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customStyle="1" w:styleId="fontstyle01">
    <w:name w:val="fontstyle01"/>
    <w:basedOn w:val="DefaultParagraphFont"/>
    <w:rsid w:val="00947ADF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947ADF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af%20Khan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B0"/>
    <w:rsid w:val="00A5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444DB933B4C5CA37A8BF4F87EB95B">
    <w:name w:val="292444DB933B4C5CA37A8BF4F87EB95B"/>
  </w:style>
  <w:style w:type="paragraph" w:customStyle="1" w:styleId="D8DC7915271F4B969681D0CDA8297556">
    <w:name w:val="D8DC7915271F4B969681D0CDA8297556"/>
  </w:style>
  <w:style w:type="paragraph" w:customStyle="1" w:styleId="FC557CD38A7643EBA77A54DAFFD80BDE">
    <w:name w:val="FC557CD38A7643EBA77A54DAFFD80BDE"/>
  </w:style>
  <w:style w:type="character" w:styleId="PlaceholderText">
    <w:name w:val="Placeholder Text"/>
    <w:basedOn w:val="DefaultParagraphFont"/>
    <w:uiPriority w:val="99"/>
    <w:semiHidden/>
    <w:rsid w:val="00A531B0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AA4CEB-F938-43D3-A3D2-BC54D816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687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Yousaf Khan</dc:creator>
  <cp:lastModifiedBy>Yousaf Khan</cp:lastModifiedBy>
  <cp:revision>4</cp:revision>
  <dcterms:created xsi:type="dcterms:W3CDTF">2017-05-14T23:25:00Z</dcterms:created>
  <dcterms:modified xsi:type="dcterms:W3CDTF">2017-05-15T10:52:00Z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